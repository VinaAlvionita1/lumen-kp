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E06BF9" w14:textId="77777777" w:rsidR="0008564F" w:rsidRPr="007341B0" w:rsidRDefault="0008564F">
      <w:pPr>
        <w:spacing w:line="360" w:lineRule="auto"/>
        <w:jc w:val="center"/>
        <w:rPr>
          <w:b/>
          <w:sz w:val="28"/>
          <w:szCs w:val="32"/>
        </w:rPr>
      </w:pPr>
      <w:r w:rsidRPr="007341B0">
        <w:rPr>
          <w:b/>
          <w:sz w:val="32"/>
          <w:szCs w:val="32"/>
          <w:lang w:val="en-GB"/>
        </w:rPr>
        <w:t>LAPORAN RESMI</w:t>
      </w:r>
    </w:p>
    <w:p w14:paraId="099AF392" w14:textId="0A80F7EC" w:rsidR="0008564F" w:rsidRPr="00783A0D" w:rsidRDefault="0008564F">
      <w:pPr>
        <w:spacing w:line="360" w:lineRule="auto"/>
        <w:jc w:val="center"/>
        <w:rPr>
          <w:b/>
          <w:sz w:val="28"/>
          <w:szCs w:val="32"/>
        </w:rPr>
      </w:pPr>
      <w:r w:rsidRPr="007341B0">
        <w:rPr>
          <w:b/>
          <w:sz w:val="28"/>
          <w:szCs w:val="32"/>
        </w:rPr>
        <w:t xml:space="preserve">PRAKTIKUM </w:t>
      </w:r>
      <w:r w:rsidR="00F85277">
        <w:rPr>
          <w:b/>
          <w:sz w:val="28"/>
          <w:szCs w:val="32"/>
        </w:rPr>
        <w:t>ALGORITMA PEMROGRAMAN</w:t>
      </w:r>
    </w:p>
    <w:p w14:paraId="187EDFCA" w14:textId="77777777" w:rsidR="0008564F" w:rsidRPr="007341B0" w:rsidRDefault="0008564F">
      <w:pPr>
        <w:spacing w:line="360" w:lineRule="auto"/>
        <w:jc w:val="center"/>
        <w:rPr>
          <w:b/>
          <w:sz w:val="32"/>
          <w:szCs w:val="32"/>
          <w:lang w:val="en-GB"/>
        </w:rPr>
      </w:pPr>
      <w:r w:rsidRPr="007341B0">
        <w:rPr>
          <w:b/>
          <w:sz w:val="32"/>
          <w:szCs w:val="32"/>
          <w:lang w:val="en-GB"/>
        </w:rPr>
        <w:t xml:space="preserve">MODUL </w:t>
      </w:r>
      <w:r w:rsidR="00783A0D">
        <w:rPr>
          <w:b/>
          <w:sz w:val="32"/>
          <w:szCs w:val="32"/>
          <w:lang w:val="en-GB"/>
        </w:rPr>
        <w:t>1</w:t>
      </w:r>
    </w:p>
    <w:p w14:paraId="219256AA" w14:textId="2DCDB7D6" w:rsidR="00690F31" w:rsidRDefault="00690F31" w:rsidP="00783A0D">
      <w:pPr>
        <w:pStyle w:val="Default"/>
        <w:jc w:val="center"/>
        <w:rPr>
          <w:b/>
          <w:bCs/>
          <w:color w:val="auto"/>
          <w:sz w:val="32"/>
          <w:szCs w:val="28"/>
        </w:rPr>
      </w:pPr>
      <w:r>
        <w:rPr>
          <w:b/>
          <w:noProof/>
        </w:rPr>
        <w:drawing>
          <wp:anchor distT="0" distB="0" distL="114300" distR="114300" simplePos="0" relativeHeight="251680256" behindDoc="0" locked="0" layoutInCell="1" allowOverlap="1" wp14:anchorId="4DB4C5C5" wp14:editId="33653FA2">
            <wp:simplePos x="0" y="0"/>
            <wp:positionH relativeFrom="column">
              <wp:posOffset>874395</wp:posOffset>
            </wp:positionH>
            <wp:positionV relativeFrom="paragraph">
              <wp:posOffset>54610</wp:posOffset>
            </wp:positionV>
            <wp:extent cx="3124200" cy="3003752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0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4E9F0" w14:textId="771F4DDD" w:rsidR="00690F31" w:rsidRDefault="00690F31" w:rsidP="00783A0D">
      <w:pPr>
        <w:pStyle w:val="Default"/>
        <w:jc w:val="center"/>
        <w:rPr>
          <w:b/>
          <w:bCs/>
          <w:color w:val="auto"/>
          <w:sz w:val="32"/>
          <w:szCs w:val="28"/>
        </w:rPr>
      </w:pPr>
    </w:p>
    <w:p w14:paraId="06FB018A" w14:textId="6676AE1F" w:rsidR="00690F31" w:rsidRDefault="00690F31" w:rsidP="00783A0D">
      <w:pPr>
        <w:pStyle w:val="Default"/>
        <w:jc w:val="center"/>
        <w:rPr>
          <w:b/>
          <w:bCs/>
          <w:color w:val="auto"/>
          <w:sz w:val="32"/>
          <w:szCs w:val="28"/>
        </w:rPr>
      </w:pPr>
    </w:p>
    <w:p w14:paraId="7202D4CB" w14:textId="5BF90483" w:rsidR="00690F31" w:rsidRPr="00783A0D" w:rsidRDefault="00690F31" w:rsidP="00783A0D">
      <w:pPr>
        <w:pStyle w:val="Default"/>
        <w:jc w:val="center"/>
        <w:rPr>
          <w:szCs w:val="28"/>
        </w:rPr>
      </w:pPr>
    </w:p>
    <w:p w14:paraId="22A8EF49" w14:textId="12CC8AE7" w:rsidR="0008564F" w:rsidRPr="007341B0" w:rsidRDefault="0008564F">
      <w:pPr>
        <w:spacing w:line="360" w:lineRule="auto"/>
        <w:jc w:val="center"/>
        <w:rPr>
          <w:b/>
        </w:rPr>
      </w:pPr>
    </w:p>
    <w:p w14:paraId="45F080BC" w14:textId="3DAFA5A3" w:rsidR="0008564F" w:rsidRDefault="0008564F">
      <w:pPr>
        <w:jc w:val="center"/>
        <w:rPr>
          <w:b/>
        </w:rPr>
      </w:pPr>
    </w:p>
    <w:p w14:paraId="167235CF" w14:textId="7A087734" w:rsidR="00690F31" w:rsidRDefault="00690F31">
      <w:pPr>
        <w:jc w:val="center"/>
        <w:rPr>
          <w:b/>
        </w:rPr>
      </w:pPr>
    </w:p>
    <w:p w14:paraId="31D20A97" w14:textId="61ED10B4" w:rsidR="00690F31" w:rsidRDefault="00690F31">
      <w:pPr>
        <w:jc w:val="center"/>
        <w:rPr>
          <w:b/>
        </w:rPr>
      </w:pPr>
    </w:p>
    <w:p w14:paraId="5EA6BF07" w14:textId="3DFB5020" w:rsidR="00690F31" w:rsidRDefault="00690F31">
      <w:pPr>
        <w:jc w:val="center"/>
        <w:rPr>
          <w:b/>
        </w:rPr>
      </w:pPr>
    </w:p>
    <w:p w14:paraId="6D3DBAA2" w14:textId="742DBEFA" w:rsidR="00690F31" w:rsidRDefault="00690F31">
      <w:pPr>
        <w:jc w:val="center"/>
        <w:rPr>
          <w:b/>
        </w:rPr>
      </w:pPr>
    </w:p>
    <w:p w14:paraId="1A046CD7" w14:textId="36D03CDD" w:rsidR="00690F31" w:rsidRDefault="00690F31">
      <w:pPr>
        <w:jc w:val="center"/>
        <w:rPr>
          <w:b/>
        </w:rPr>
      </w:pPr>
    </w:p>
    <w:p w14:paraId="6DBBAC12" w14:textId="53C51ACF" w:rsidR="00690F31" w:rsidRDefault="00690F31">
      <w:pPr>
        <w:jc w:val="center"/>
        <w:rPr>
          <w:b/>
        </w:rPr>
      </w:pPr>
    </w:p>
    <w:p w14:paraId="4BA2632C" w14:textId="2FC35F02" w:rsidR="00690F31" w:rsidRDefault="00690F31">
      <w:pPr>
        <w:jc w:val="center"/>
        <w:rPr>
          <w:b/>
        </w:rPr>
      </w:pPr>
    </w:p>
    <w:p w14:paraId="7520A943" w14:textId="010A71DE" w:rsidR="00690F31" w:rsidRDefault="00690F31">
      <w:pPr>
        <w:jc w:val="center"/>
        <w:rPr>
          <w:b/>
        </w:rPr>
      </w:pPr>
    </w:p>
    <w:p w14:paraId="08BF1550" w14:textId="25A1525E" w:rsidR="00690F31" w:rsidRDefault="00690F31">
      <w:pPr>
        <w:jc w:val="center"/>
        <w:rPr>
          <w:b/>
        </w:rPr>
      </w:pPr>
    </w:p>
    <w:p w14:paraId="38E196E2" w14:textId="77777777" w:rsidR="00690F31" w:rsidRPr="007341B0" w:rsidRDefault="00690F31">
      <w:pPr>
        <w:jc w:val="center"/>
        <w:rPr>
          <w:b/>
        </w:rPr>
      </w:pPr>
    </w:p>
    <w:p w14:paraId="3687957F" w14:textId="77777777" w:rsidR="0008564F" w:rsidRPr="007341B0" w:rsidRDefault="0008564F">
      <w:pPr>
        <w:jc w:val="center"/>
      </w:pPr>
      <w:proofErr w:type="spellStart"/>
      <w:r w:rsidRPr="007341B0">
        <w:rPr>
          <w:b/>
        </w:rPr>
        <w:t>Disusun</w:t>
      </w:r>
      <w:proofErr w:type="spellEnd"/>
      <w:r w:rsidRPr="007341B0">
        <w:rPr>
          <w:b/>
        </w:rPr>
        <w:t xml:space="preserve"> </w:t>
      </w:r>
      <w:proofErr w:type="gramStart"/>
      <w:r w:rsidRPr="007341B0">
        <w:rPr>
          <w:b/>
        </w:rPr>
        <w:t>Oleh :</w:t>
      </w:r>
      <w:proofErr w:type="gramEnd"/>
    </w:p>
    <w:p w14:paraId="0A7F03E1" w14:textId="717F8D30" w:rsidR="0008564F" w:rsidRPr="007341B0" w:rsidRDefault="0008564F">
      <w:pPr>
        <w:jc w:val="center"/>
        <w:rPr>
          <w:lang w:val="id-ID" w:eastAsia="id-ID"/>
        </w:rPr>
      </w:pPr>
    </w:p>
    <w:p w14:paraId="45C480F1" w14:textId="45585AFB" w:rsidR="0008564F" w:rsidRPr="007341B0" w:rsidRDefault="002A5CD9">
      <w:r w:rsidRPr="007341B0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19094F53" wp14:editId="40C42601">
                <wp:simplePos x="0" y="0"/>
                <wp:positionH relativeFrom="column">
                  <wp:posOffset>871411</wp:posOffset>
                </wp:positionH>
                <wp:positionV relativeFrom="paragraph">
                  <wp:posOffset>24454</wp:posOffset>
                </wp:positionV>
                <wp:extent cx="3278037" cy="897147"/>
                <wp:effectExtent l="0" t="0" r="17780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8037" cy="897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5553" w14:textId="485809E6" w:rsidR="0008564F" w:rsidRDefault="0008564F">
                            <w:pPr>
                              <w:tabs>
                                <w:tab w:val="left" w:pos="2310"/>
                              </w:tabs>
                            </w:pPr>
                            <w:r>
                              <w:t>TGL PRAKTIKUM</w:t>
                            </w:r>
                            <w:r>
                              <w:tab/>
                              <w:t xml:space="preserve">:  </w:t>
                            </w:r>
                          </w:p>
                          <w:p w14:paraId="1530248D" w14:textId="025DD2B3" w:rsidR="0008564F" w:rsidRDefault="0008564F">
                            <w:pPr>
                              <w:tabs>
                                <w:tab w:val="left" w:pos="2310"/>
                              </w:tabs>
                            </w:pPr>
                            <w:r>
                              <w:t>NAMA</w:t>
                            </w:r>
                            <w:r>
                              <w:tab/>
                              <w:t xml:space="preserve">:  </w:t>
                            </w:r>
                          </w:p>
                          <w:p w14:paraId="72F6EF11" w14:textId="52608A58" w:rsidR="0008564F" w:rsidRDefault="0008564F">
                            <w:pPr>
                              <w:tabs>
                                <w:tab w:val="left" w:pos="2310"/>
                              </w:tabs>
                            </w:pPr>
                            <w:r>
                              <w:t>N</w:t>
                            </w:r>
                            <w:r w:rsidR="002A5CD9">
                              <w:t>IM</w:t>
                            </w:r>
                            <w:r>
                              <w:tab/>
                              <w:t xml:space="preserve">:  </w:t>
                            </w:r>
                          </w:p>
                          <w:p w14:paraId="42AE2034" w14:textId="6E4B73DF" w:rsidR="0008564F" w:rsidRDefault="0008564F">
                            <w:pPr>
                              <w:tabs>
                                <w:tab w:val="left" w:pos="2310"/>
                              </w:tabs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0015" tIns="74295" rIns="120015" bIns="742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94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6pt;margin-top:1.95pt;width:258.1pt;height:70.6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" strokeweight=".05pt">
                <v:textbox inset="9.45pt,5.85pt,9.45pt,5.85pt">
                  <w:txbxContent>
                    <w:p w14:paraId="59225553" w14:textId="485809E6" w:rsidR="0008564F" w:rsidRDefault="0008564F">
                      <w:pPr>
                        <w:tabs>
                          <w:tab w:val="left" w:pos="2310"/>
                        </w:tabs>
                      </w:pPr>
                      <w:r>
                        <w:t>TGL PRAKTIKUM</w:t>
                      </w:r>
                      <w:r>
                        <w:tab/>
                        <w:t xml:space="preserve">:  </w:t>
                      </w:r>
                    </w:p>
                    <w:p w14:paraId="1530248D" w14:textId="025DD2B3" w:rsidR="0008564F" w:rsidRDefault="0008564F">
                      <w:pPr>
                        <w:tabs>
                          <w:tab w:val="left" w:pos="2310"/>
                        </w:tabs>
                      </w:pPr>
                      <w:r>
                        <w:t>NAMA</w:t>
                      </w:r>
                      <w:r>
                        <w:tab/>
                        <w:t xml:space="preserve">:  </w:t>
                      </w:r>
                    </w:p>
                    <w:p w14:paraId="72F6EF11" w14:textId="52608A58" w:rsidR="0008564F" w:rsidRDefault="0008564F">
                      <w:pPr>
                        <w:tabs>
                          <w:tab w:val="left" w:pos="2310"/>
                        </w:tabs>
                      </w:pPr>
                      <w:r>
                        <w:t>N</w:t>
                      </w:r>
                      <w:r w:rsidR="002A5CD9">
                        <w:t>IM</w:t>
                      </w:r>
                      <w:r>
                        <w:tab/>
                        <w:t xml:space="preserve">:  </w:t>
                      </w:r>
                    </w:p>
                    <w:p w14:paraId="42AE2034" w14:textId="6E4B73DF" w:rsidR="0008564F" w:rsidRDefault="0008564F">
                      <w:pPr>
                        <w:tabs>
                          <w:tab w:val="left" w:pos="2310"/>
                        </w:tabs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E936BDA" w14:textId="77777777" w:rsidR="0008564F" w:rsidRPr="007341B0" w:rsidRDefault="0008564F"/>
    <w:p w14:paraId="189D5CEB" w14:textId="77777777" w:rsidR="0008564F" w:rsidRPr="007341B0" w:rsidRDefault="0008564F"/>
    <w:p w14:paraId="68026B3A" w14:textId="77777777" w:rsidR="0008564F" w:rsidRPr="007341B0" w:rsidRDefault="0008564F"/>
    <w:p w14:paraId="3FD87154" w14:textId="77777777" w:rsidR="0008564F" w:rsidRPr="007341B0" w:rsidRDefault="0008564F"/>
    <w:p w14:paraId="6D807483" w14:textId="77777777" w:rsidR="0008564F" w:rsidRPr="007341B0" w:rsidRDefault="0008564F"/>
    <w:p w14:paraId="7402ACFD" w14:textId="77777777" w:rsidR="0008564F" w:rsidRPr="007341B0" w:rsidRDefault="0008564F">
      <w:pPr>
        <w:jc w:val="center"/>
      </w:pPr>
    </w:p>
    <w:p w14:paraId="25B3593A" w14:textId="77777777" w:rsidR="0008564F" w:rsidRPr="007341B0" w:rsidRDefault="0008564F">
      <w:pPr>
        <w:jc w:val="center"/>
      </w:pPr>
    </w:p>
    <w:p w14:paraId="6C72CE86" w14:textId="77777777" w:rsidR="0008564F" w:rsidRPr="007341B0" w:rsidRDefault="0008564F">
      <w:pPr>
        <w:jc w:val="center"/>
        <w:rPr>
          <w:b/>
          <w:sz w:val="12"/>
          <w:szCs w:val="12"/>
        </w:rPr>
      </w:pPr>
    </w:p>
    <w:p w14:paraId="0B69DD53" w14:textId="3EDE44D0" w:rsidR="0008564F" w:rsidRPr="007341B0" w:rsidRDefault="0008564F">
      <w:pPr>
        <w:jc w:val="center"/>
        <w:rPr>
          <w:b/>
          <w:sz w:val="12"/>
          <w:szCs w:val="12"/>
        </w:rPr>
      </w:pPr>
    </w:p>
    <w:p w14:paraId="775C6954" w14:textId="77777777" w:rsidR="0008564F" w:rsidRPr="007341B0" w:rsidRDefault="0008564F">
      <w:pPr>
        <w:jc w:val="center"/>
        <w:rPr>
          <w:b/>
          <w:sz w:val="12"/>
          <w:szCs w:val="12"/>
        </w:rPr>
      </w:pPr>
    </w:p>
    <w:p w14:paraId="2F41B3DA" w14:textId="77777777" w:rsidR="0008564F" w:rsidRPr="007341B0" w:rsidRDefault="0008564F">
      <w:pPr>
        <w:jc w:val="center"/>
        <w:rPr>
          <w:b/>
          <w:sz w:val="28"/>
          <w:szCs w:val="28"/>
        </w:rPr>
      </w:pPr>
    </w:p>
    <w:p w14:paraId="069D8140" w14:textId="77777777" w:rsidR="007341B0" w:rsidRPr="007341B0" w:rsidRDefault="007341B0">
      <w:pPr>
        <w:jc w:val="right"/>
        <w:rPr>
          <w:b/>
          <w:sz w:val="28"/>
          <w:szCs w:val="28"/>
          <w:lang w:val="id-ID"/>
        </w:rPr>
      </w:pPr>
    </w:p>
    <w:p w14:paraId="63741990" w14:textId="77777777" w:rsidR="007341B0" w:rsidRPr="007341B0" w:rsidRDefault="007341B0">
      <w:pPr>
        <w:jc w:val="right"/>
        <w:rPr>
          <w:b/>
          <w:sz w:val="28"/>
          <w:szCs w:val="28"/>
          <w:lang w:val="id-ID"/>
        </w:rPr>
      </w:pPr>
    </w:p>
    <w:p w14:paraId="780594AF" w14:textId="77777777" w:rsidR="007341B0" w:rsidRPr="007341B0" w:rsidRDefault="007341B0">
      <w:pPr>
        <w:jc w:val="right"/>
        <w:rPr>
          <w:b/>
          <w:sz w:val="28"/>
          <w:szCs w:val="28"/>
          <w:lang w:val="id-ID"/>
        </w:rPr>
      </w:pPr>
    </w:p>
    <w:p w14:paraId="03FDEEE3" w14:textId="734D8C9E" w:rsidR="007341B0" w:rsidRPr="007341B0" w:rsidRDefault="007341B0" w:rsidP="002A5CD9">
      <w:pPr>
        <w:rPr>
          <w:b/>
          <w:sz w:val="28"/>
          <w:szCs w:val="28"/>
          <w:lang w:val="id-ID"/>
        </w:rPr>
      </w:pPr>
    </w:p>
    <w:p w14:paraId="3FC22C4B" w14:textId="7061A8CE" w:rsidR="0008564F" w:rsidRPr="007341B0" w:rsidRDefault="0008564F">
      <w:pPr>
        <w:jc w:val="right"/>
        <w:rPr>
          <w:b/>
          <w:sz w:val="28"/>
          <w:szCs w:val="28"/>
        </w:rPr>
      </w:pPr>
      <w:r w:rsidRPr="007341B0">
        <w:rPr>
          <w:b/>
          <w:sz w:val="28"/>
          <w:szCs w:val="28"/>
        </w:rPr>
        <w:t>LABORATORIUM</w:t>
      </w:r>
      <w:r w:rsidR="002A5CD9">
        <w:rPr>
          <w:b/>
          <w:sz w:val="28"/>
          <w:szCs w:val="28"/>
        </w:rPr>
        <w:t xml:space="preserve"> MULTIMEDIA</w:t>
      </w:r>
    </w:p>
    <w:p w14:paraId="42F77281" w14:textId="6D95DEF2" w:rsidR="0008564F" w:rsidRPr="007341B0" w:rsidRDefault="0008564F">
      <w:pPr>
        <w:jc w:val="right"/>
        <w:rPr>
          <w:b/>
          <w:sz w:val="28"/>
          <w:szCs w:val="28"/>
        </w:rPr>
      </w:pPr>
      <w:r w:rsidRPr="007341B0">
        <w:rPr>
          <w:b/>
          <w:sz w:val="28"/>
          <w:szCs w:val="28"/>
        </w:rPr>
        <w:t>JURUSAN INFORMATIKA</w:t>
      </w:r>
    </w:p>
    <w:p w14:paraId="29F084D9" w14:textId="77777777" w:rsidR="0008564F" w:rsidRPr="007341B0" w:rsidRDefault="0008564F">
      <w:pPr>
        <w:jc w:val="right"/>
        <w:rPr>
          <w:b/>
          <w:sz w:val="28"/>
          <w:szCs w:val="28"/>
        </w:rPr>
      </w:pPr>
      <w:r w:rsidRPr="007341B0">
        <w:rPr>
          <w:b/>
          <w:sz w:val="28"/>
          <w:szCs w:val="28"/>
        </w:rPr>
        <w:t>FAKULTAS TEKNIK</w:t>
      </w:r>
    </w:p>
    <w:p w14:paraId="0B254556" w14:textId="2996CA59" w:rsidR="0008564F" w:rsidRPr="007341B0" w:rsidRDefault="0008564F">
      <w:pPr>
        <w:jc w:val="right"/>
        <w:rPr>
          <w:b/>
          <w:sz w:val="28"/>
          <w:szCs w:val="28"/>
        </w:rPr>
      </w:pPr>
      <w:r w:rsidRPr="007341B0">
        <w:rPr>
          <w:b/>
          <w:sz w:val="28"/>
          <w:szCs w:val="28"/>
        </w:rPr>
        <w:t>UNIVERSITAS MADURA</w:t>
      </w:r>
    </w:p>
    <w:p w14:paraId="2FE1B92D" w14:textId="78631EEF" w:rsidR="0008564F" w:rsidRPr="007341B0" w:rsidRDefault="0008564F">
      <w:pPr>
        <w:jc w:val="right"/>
        <w:rPr>
          <w:b/>
        </w:rPr>
      </w:pPr>
      <w:r w:rsidRPr="007341B0">
        <w:rPr>
          <w:b/>
          <w:sz w:val="28"/>
          <w:szCs w:val="28"/>
        </w:rPr>
        <w:t>20</w:t>
      </w:r>
      <w:r w:rsidR="002A5CD9">
        <w:rPr>
          <w:b/>
          <w:sz w:val="28"/>
          <w:szCs w:val="28"/>
        </w:rPr>
        <w:t>21</w:t>
      </w:r>
    </w:p>
    <w:p w14:paraId="4E4B5BB0" w14:textId="2485F114" w:rsidR="00864A5B" w:rsidRPr="00A719C7" w:rsidRDefault="00275A5E" w:rsidP="00385D04">
      <w:pPr>
        <w:spacing w:line="360" w:lineRule="auto"/>
        <w:jc w:val="center"/>
        <w:rPr>
          <w:lang w:val="id-ID"/>
        </w:rPr>
      </w:pPr>
      <w:r>
        <w:rPr>
          <w:b/>
        </w:rPr>
        <w:br w:type="page"/>
      </w:r>
    </w:p>
    <w:p w14:paraId="3C09548A" w14:textId="7E29BECB" w:rsidR="0008564F" w:rsidRPr="00385D04" w:rsidRDefault="00385D04" w:rsidP="00385D04">
      <w:pPr>
        <w:ind w:firstLine="426"/>
        <w:contextualSpacing/>
        <w:jc w:val="center"/>
        <w:rPr>
          <w:b/>
          <w:bCs/>
        </w:rPr>
      </w:pPr>
      <w:r w:rsidRPr="00385D04">
        <w:rPr>
          <w:b/>
          <w:bCs/>
        </w:rPr>
        <w:lastRenderedPageBreak/>
        <w:t>BAB I</w:t>
      </w:r>
    </w:p>
    <w:p w14:paraId="2289625E" w14:textId="03954CAE" w:rsidR="00385D04" w:rsidRDefault="00385D04" w:rsidP="00385D04">
      <w:pPr>
        <w:ind w:firstLine="426"/>
        <w:contextualSpacing/>
        <w:jc w:val="center"/>
        <w:rPr>
          <w:b/>
          <w:bCs/>
        </w:rPr>
      </w:pPr>
      <w:r w:rsidRPr="00142B2E">
        <w:rPr>
          <w:b/>
          <w:bCs/>
        </w:rPr>
        <w:t>PENDAHULUAN</w:t>
      </w:r>
    </w:p>
    <w:p w14:paraId="11AB5E4E" w14:textId="77777777" w:rsidR="00142B2E" w:rsidRPr="00142B2E" w:rsidRDefault="00142B2E" w:rsidP="00142B2E">
      <w:pPr>
        <w:spacing w:line="360" w:lineRule="auto"/>
        <w:ind w:firstLine="426"/>
        <w:contextualSpacing/>
        <w:jc w:val="center"/>
        <w:rPr>
          <w:b/>
          <w:bCs/>
        </w:rPr>
      </w:pPr>
    </w:p>
    <w:p w14:paraId="519C96A8" w14:textId="51A604CB" w:rsidR="00385D04" w:rsidRPr="00142B2E" w:rsidRDefault="00142B2E" w:rsidP="00142B2E">
      <w:pPr>
        <w:pStyle w:val="ListParagraph"/>
        <w:numPr>
          <w:ilvl w:val="0"/>
          <w:numId w:val="12"/>
        </w:numPr>
        <w:spacing w:line="360" w:lineRule="auto"/>
        <w:ind w:left="426" w:hanging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2B2E"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</w:t>
      </w:r>
      <w:proofErr w:type="spellEnd"/>
      <w:r w:rsidRPr="00142B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42B2E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14:paraId="6912CA38" w14:textId="1C7DBA55" w:rsidR="00142B2E" w:rsidRPr="00142B2E" w:rsidRDefault="00142B2E" w:rsidP="00142B2E">
      <w:pPr>
        <w:pStyle w:val="ListParagraph"/>
        <w:numPr>
          <w:ilvl w:val="0"/>
          <w:numId w:val="12"/>
        </w:numPr>
        <w:spacing w:line="360" w:lineRule="auto"/>
        <w:ind w:left="426" w:hanging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2B2E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  <w:r w:rsidRPr="00142B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42B2E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</w:p>
    <w:p w14:paraId="1E620E58" w14:textId="7146180F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2915E7EB" w14:textId="486EEE93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62C34CD3" w14:textId="7967292B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05A353C1" w14:textId="65D0D3C6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175949C5" w14:textId="576FC130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7553383C" w14:textId="14A141EC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096AB269" w14:textId="5D4B180C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24E65D27" w14:textId="34905E03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21735F73" w14:textId="622187C1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3B61F42B" w14:textId="37E0F588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4C382910" w14:textId="218C2FAB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1A0D7955" w14:textId="11F46CED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690378AB" w14:textId="45391748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3A3EF2DC" w14:textId="1BF7A343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063F03CE" w14:textId="3A81ADBC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1BF2CC1B" w14:textId="4C8CF43C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56828620" w14:textId="68605BC7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53ADDF8C" w14:textId="5065DA2C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6E6F9B6E" w14:textId="4AAAB5CF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120DA0F1" w14:textId="2FE3EFC1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56718D6A" w14:textId="5D4AEE3A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1EA2154B" w14:textId="4B179924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635ACB13" w14:textId="2D2D7F4E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4579A04A" w14:textId="6606FF43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357B9903" w14:textId="61A9E29A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4D6717F8" w14:textId="070F5FC3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02281C1D" w14:textId="57CB292D" w:rsidR="00142B2E" w:rsidRDefault="00142B2E" w:rsidP="00142B2E">
      <w:pPr>
        <w:spacing w:line="360" w:lineRule="auto"/>
        <w:contextualSpacing/>
        <w:jc w:val="both"/>
        <w:rPr>
          <w:b/>
          <w:bCs/>
        </w:rPr>
      </w:pPr>
    </w:p>
    <w:p w14:paraId="27F7765F" w14:textId="1841B128" w:rsidR="00142B2E" w:rsidRDefault="00142B2E" w:rsidP="00142B2E">
      <w:pPr>
        <w:contextualSpacing/>
        <w:jc w:val="center"/>
        <w:rPr>
          <w:b/>
          <w:bCs/>
        </w:rPr>
      </w:pPr>
      <w:r>
        <w:rPr>
          <w:b/>
          <w:bCs/>
        </w:rPr>
        <w:lastRenderedPageBreak/>
        <w:t>BAB II</w:t>
      </w:r>
    </w:p>
    <w:p w14:paraId="2B3608D3" w14:textId="010B1135" w:rsidR="00142B2E" w:rsidRPr="00142B2E" w:rsidRDefault="00142B2E" w:rsidP="00142B2E">
      <w:pPr>
        <w:contextualSpacing/>
        <w:jc w:val="center"/>
        <w:rPr>
          <w:b/>
          <w:bCs/>
        </w:rPr>
      </w:pPr>
      <w:r>
        <w:rPr>
          <w:b/>
          <w:bCs/>
        </w:rPr>
        <w:t>DASAR TEORI</w:t>
      </w:r>
    </w:p>
    <w:p w14:paraId="1B79C676" w14:textId="52676609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63C257BC" w14:textId="31ACB9CA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4A6042D7" w14:textId="69F0FE61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5D5BCBFE" w14:textId="25ADB9AC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14B8D2A1" w14:textId="1175277C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56786DFA" w14:textId="651FF6EB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1650932E" w14:textId="2C2AFE37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086747CB" w14:textId="7D39F8FB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3411A4E7" w14:textId="23F0052A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4A02EE87" w14:textId="6D859BD0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39B7748C" w14:textId="4DFEED9C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47EE4FD7" w14:textId="1C79C09A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05DE9117" w14:textId="4670DB39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7296F890" w14:textId="24CAAADE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0E09D88C" w14:textId="2AC53ACB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6B6D3F9B" w14:textId="592E108C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573DB2C9" w14:textId="7500A062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3415C7DD" w14:textId="42A1314B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3CECD314" w14:textId="646A6F05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6231FAF7" w14:textId="3275C201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6AA065E5" w14:textId="2671F19D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7C4ECB54" w14:textId="75DB57AA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7ABF023A" w14:textId="0CC55373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091F174E" w14:textId="08CDCB7A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5A03CD61" w14:textId="5EEAD5B5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721567ED" w14:textId="3A40F3DF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68D886C1" w14:textId="55B684A9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560C2C79" w14:textId="2C12F912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6EE9FC95" w14:textId="218BC030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0958C62F" w14:textId="2DB7BD43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7CE4720D" w14:textId="62F85E32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6D429F92" w14:textId="2FF08419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390887D4" w14:textId="174F9434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62F54D9B" w14:textId="77AF0E6B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11C91A48" w14:textId="6B01F5EC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454460A9" w14:textId="6B3D0C08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20038A8A" w14:textId="42E69EE2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246A1A45" w14:textId="157E9E90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3595B774" w14:textId="4BABBF5F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486F18D9" w14:textId="691916B0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02884E1C" w14:textId="4229386D" w:rsidR="00142B2E" w:rsidRDefault="00142B2E" w:rsidP="00142B2E">
      <w:pPr>
        <w:pStyle w:val="ListParagraph"/>
        <w:contextualSpacing/>
        <w:jc w:val="both"/>
        <w:rPr>
          <w:b/>
          <w:bCs/>
        </w:rPr>
      </w:pPr>
    </w:p>
    <w:p w14:paraId="4266868A" w14:textId="382E0BAE" w:rsidR="00142B2E" w:rsidRPr="00142B2E" w:rsidRDefault="00142B2E" w:rsidP="00142B2E">
      <w:pPr>
        <w:pStyle w:val="ListParagraph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2B2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5982F497" w14:textId="63767FB8" w:rsidR="00142B2E" w:rsidRDefault="00142B2E" w:rsidP="00142B2E">
      <w:pPr>
        <w:pStyle w:val="ListParagraph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2B2E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</w:p>
    <w:p w14:paraId="540E9AD9" w14:textId="0ECD854D" w:rsidR="00142B2E" w:rsidRDefault="00C2613D" w:rsidP="00142B2E">
      <w:pPr>
        <w:pStyle w:val="ListParagraph"/>
        <w:numPr>
          <w:ilvl w:val="1"/>
          <w:numId w:val="14"/>
        </w:numPr>
        <w:ind w:left="426" w:hanging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</w:p>
    <w:p w14:paraId="7D7F8527" w14:textId="72557CB3" w:rsidR="00C2613D" w:rsidRDefault="00C2613D" w:rsidP="00C2613D">
      <w:pPr>
        <w:pStyle w:val="ListParagraph"/>
        <w:numPr>
          <w:ilvl w:val="0"/>
          <w:numId w:val="15"/>
        </w:numPr>
        <w:ind w:left="993" w:hanging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49DD32A" w14:textId="44BD79FF" w:rsidR="00C2613D" w:rsidRDefault="00C2613D" w:rsidP="00C2613D">
      <w:pPr>
        <w:pStyle w:val="ListParagraph"/>
        <w:numPr>
          <w:ilvl w:val="0"/>
          <w:numId w:val="15"/>
        </w:numPr>
        <w:ind w:left="993" w:hanging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4BA9E2E" w14:textId="33FE15D0" w:rsidR="00C2613D" w:rsidRDefault="00C2613D" w:rsidP="00142B2E">
      <w:pPr>
        <w:pStyle w:val="ListParagraph"/>
        <w:numPr>
          <w:ilvl w:val="1"/>
          <w:numId w:val="14"/>
        </w:numPr>
        <w:ind w:left="426" w:hanging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</w:p>
    <w:p w14:paraId="03D5FD32" w14:textId="77777777" w:rsidR="00C2613D" w:rsidRDefault="00C2613D" w:rsidP="00C2613D">
      <w:pPr>
        <w:pStyle w:val="ListParagraph"/>
        <w:numPr>
          <w:ilvl w:val="0"/>
          <w:numId w:val="16"/>
        </w:numPr>
        <w:ind w:left="993" w:hanging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Soal</w:t>
      </w:r>
      <w:proofErr w:type="spellEnd"/>
    </w:p>
    <w:p w14:paraId="50ECF4E0" w14:textId="77777777" w:rsidR="00C2613D" w:rsidRDefault="00C2613D" w:rsidP="00C2613D">
      <w:pPr>
        <w:pStyle w:val="ListParagraph"/>
        <w:numPr>
          <w:ilvl w:val="0"/>
          <w:numId w:val="16"/>
        </w:numPr>
        <w:ind w:left="993" w:hanging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856DDB4" w14:textId="77777777" w:rsidR="00C2613D" w:rsidRDefault="00C2613D" w:rsidP="00C2613D">
      <w:pPr>
        <w:contextualSpacing/>
        <w:jc w:val="both"/>
        <w:rPr>
          <w:b/>
          <w:bCs/>
        </w:rPr>
      </w:pPr>
    </w:p>
    <w:p w14:paraId="20EB843D" w14:textId="77777777" w:rsidR="00C2613D" w:rsidRDefault="00C2613D" w:rsidP="00C2613D">
      <w:pPr>
        <w:contextualSpacing/>
        <w:jc w:val="both"/>
        <w:rPr>
          <w:b/>
          <w:bCs/>
        </w:rPr>
      </w:pPr>
    </w:p>
    <w:p w14:paraId="689318E6" w14:textId="77777777" w:rsidR="00C2613D" w:rsidRDefault="00C2613D" w:rsidP="00C2613D">
      <w:pPr>
        <w:contextualSpacing/>
        <w:jc w:val="both"/>
        <w:rPr>
          <w:b/>
          <w:bCs/>
        </w:rPr>
      </w:pPr>
    </w:p>
    <w:p w14:paraId="1F0F27C7" w14:textId="77777777" w:rsidR="00C2613D" w:rsidRDefault="00C2613D" w:rsidP="00C2613D">
      <w:pPr>
        <w:contextualSpacing/>
        <w:jc w:val="both"/>
        <w:rPr>
          <w:b/>
          <w:bCs/>
        </w:rPr>
      </w:pPr>
    </w:p>
    <w:p w14:paraId="773EADE3" w14:textId="77777777" w:rsidR="00C2613D" w:rsidRDefault="00C2613D" w:rsidP="00C2613D">
      <w:pPr>
        <w:contextualSpacing/>
        <w:jc w:val="both"/>
        <w:rPr>
          <w:b/>
          <w:bCs/>
        </w:rPr>
      </w:pPr>
    </w:p>
    <w:p w14:paraId="6E5FFF43" w14:textId="77777777" w:rsidR="00C2613D" w:rsidRDefault="00C2613D" w:rsidP="00C2613D">
      <w:pPr>
        <w:contextualSpacing/>
        <w:jc w:val="both"/>
        <w:rPr>
          <w:b/>
          <w:bCs/>
        </w:rPr>
      </w:pPr>
    </w:p>
    <w:p w14:paraId="2698EAF0" w14:textId="77777777" w:rsidR="00C2613D" w:rsidRDefault="00C2613D" w:rsidP="00C2613D">
      <w:pPr>
        <w:contextualSpacing/>
        <w:jc w:val="both"/>
        <w:rPr>
          <w:b/>
          <w:bCs/>
        </w:rPr>
      </w:pPr>
    </w:p>
    <w:p w14:paraId="024894BD" w14:textId="77777777" w:rsidR="00C2613D" w:rsidRDefault="00C2613D" w:rsidP="00C2613D">
      <w:pPr>
        <w:contextualSpacing/>
        <w:jc w:val="both"/>
        <w:rPr>
          <w:b/>
          <w:bCs/>
        </w:rPr>
      </w:pPr>
    </w:p>
    <w:p w14:paraId="5B6B3A68" w14:textId="77777777" w:rsidR="00C2613D" w:rsidRDefault="00C2613D" w:rsidP="00C2613D">
      <w:pPr>
        <w:contextualSpacing/>
        <w:jc w:val="both"/>
        <w:rPr>
          <w:b/>
          <w:bCs/>
        </w:rPr>
      </w:pPr>
    </w:p>
    <w:p w14:paraId="65629202" w14:textId="77777777" w:rsidR="00C2613D" w:rsidRDefault="00C2613D" w:rsidP="00C2613D">
      <w:pPr>
        <w:contextualSpacing/>
        <w:jc w:val="both"/>
        <w:rPr>
          <w:b/>
          <w:bCs/>
        </w:rPr>
      </w:pPr>
    </w:p>
    <w:p w14:paraId="32B8C575" w14:textId="77777777" w:rsidR="00C2613D" w:rsidRDefault="00C2613D" w:rsidP="00C2613D">
      <w:pPr>
        <w:contextualSpacing/>
        <w:jc w:val="both"/>
        <w:rPr>
          <w:b/>
          <w:bCs/>
        </w:rPr>
      </w:pPr>
    </w:p>
    <w:p w14:paraId="2F0DEA53" w14:textId="77777777" w:rsidR="00C2613D" w:rsidRDefault="00C2613D" w:rsidP="00C2613D">
      <w:pPr>
        <w:contextualSpacing/>
        <w:jc w:val="both"/>
        <w:rPr>
          <w:b/>
          <w:bCs/>
        </w:rPr>
      </w:pPr>
    </w:p>
    <w:p w14:paraId="7E60898D" w14:textId="77777777" w:rsidR="00C2613D" w:rsidRDefault="00C2613D" w:rsidP="00C2613D">
      <w:pPr>
        <w:contextualSpacing/>
        <w:jc w:val="both"/>
        <w:rPr>
          <w:b/>
          <w:bCs/>
        </w:rPr>
      </w:pPr>
    </w:p>
    <w:p w14:paraId="3BBBC7F8" w14:textId="77777777" w:rsidR="00C2613D" w:rsidRDefault="00C2613D" w:rsidP="00C2613D">
      <w:pPr>
        <w:contextualSpacing/>
        <w:jc w:val="both"/>
        <w:rPr>
          <w:b/>
          <w:bCs/>
        </w:rPr>
      </w:pPr>
    </w:p>
    <w:p w14:paraId="6814306B" w14:textId="77777777" w:rsidR="00C2613D" w:rsidRDefault="00C2613D" w:rsidP="00C2613D">
      <w:pPr>
        <w:contextualSpacing/>
        <w:jc w:val="both"/>
        <w:rPr>
          <w:b/>
          <w:bCs/>
        </w:rPr>
      </w:pPr>
    </w:p>
    <w:p w14:paraId="326F88C2" w14:textId="77777777" w:rsidR="00C2613D" w:rsidRDefault="00C2613D" w:rsidP="00C2613D">
      <w:pPr>
        <w:contextualSpacing/>
        <w:jc w:val="both"/>
        <w:rPr>
          <w:b/>
          <w:bCs/>
        </w:rPr>
      </w:pPr>
    </w:p>
    <w:p w14:paraId="191F3294" w14:textId="77777777" w:rsidR="00C2613D" w:rsidRDefault="00C2613D" w:rsidP="00C2613D">
      <w:pPr>
        <w:contextualSpacing/>
        <w:jc w:val="both"/>
        <w:rPr>
          <w:b/>
          <w:bCs/>
        </w:rPr>
      </w:pPr>
    </w:p>
    <w:p w14:paraId="3470511C" w14:textId="77777777" w:rsidR="00C2613D" w:rsidRDefault="00C2613D" w:rsidP="00C2613D">
      <w:pPr>
        <w:contextualSpacing/>
        <w:jc w:val="both"/>
        <w:rPr>
          <w:b/>
          <w:bCs/>
        </w:rPr>
      </w:pPr>
    </w:p>
    <w:p w14:paraId="7CC453A0" w14:textId="77777777" w:rsidR="00C2613D" w:rsidRDefault="00C2613D" w:rsidP="00C2613D">
      <w:pPr>
        <w:contextualSpacing/>
        <w:jc w:val="both"/>
        <w:rPr>
          <w:b/>
          <w:bCs/>
        </w:rPr>
      </w:pPr>
    </w:p>
    <w:p w14:paraId="4608482E" w14:textId="77777777" w:rsidR="00C2613D" w:rsidRDefault="00C2613D" w:rsidP="00C2613D">
      <w:pPr>
        <w:contextualSpacing/>
        <w:jc w:val="both"/>
        <w:rPr>
          <w:b/>
          <w:bCs/>
        </w:rPr>
      </w:pPr>
    </w:p>
    <w:p w14:paraId="322A5563" w14:textId="77777777" w:rsidR="00C2613D" w:rsidRDefault="00C2613D" w:rsidP="00C2613D">
      <w:pPr>
        <w:contextualSpacing/>
        <w:jc w:val="both"/>
        <w:rPr>
          <w:b/>
          <w:bCs/>
        </w:rPr>
      </w:pPr>
    </w:p>
    <w:p w14:paraId="1BE7C667" w14:textId="77777777" w:rsidR="00C2613D" w:rsidRDefault="00C2613D" w:rsidP="00C2613D">
      <w:pPr>
        <w:contextualSpacing/>
        <w:jc w:val="both"/>
        <w:rPr>
          <w:b/>
          <w:bCs/>
        </w:rPr>
      </w:pPr>
    </w:p>
    <w:p w14:paraId="64453436" w14:textId="77777777" w:rsidR="00C2613D" w:rsidRDefault="00C2613D" w:rsidP="00C2613D">
      <w:pPr>
        <w:contextualSpacing/>
        <w:jc w:val="both"/>
        <w:rPr>
          <w:b/>
          <w:bCs/>
        </w:rPr>
      </w:pPr>
    </w:p>
    <w:p w14:paraId="2E44B821" w14:textId="77777777" w:rsidR="00C2613D" w:rsidRDefault="00C2613D" w:rsidP="00C2613D">
      <w:pPr>
        <w:contextualSpacing/>
        <w:jc w:val="both"/>
        <w:rPr>
          <w:b/>
          <w:bCs/>
        </w:rPr>
      </w:pPr>
    </w:p>
    <w:p w14:paraId="6BDCB5D5" w14:textId="77777777" w:rsidR="00C2613D" w:rsidRDefault="00C2613D" w:rsidP="00C2613D">
      <w:pPr>
        <w:contextualSpacing/>
        <w:jc w:val="both"/>
        <w:rPr>
          <w:b/>
          <w:bCs/>
        </w:rPr>
      </w:pPr>
    </w:p>
    <w:p w14:paraId="50DA521E" w14:textId="77777777" w:rsidR="00C2613D" w:rsidRDefault="00C2613D" w:rsidP="00C2613D">
      <w:pPr>
        <w:contextualSpacing/>
        <w:jc w:val="both"/>
        <w:rPr>
          <w:b/>
          <w:bCs/>
        </w:rPr>
      </w:pPr>
    </w:p>
    <w:p w14:paraId="5A35ACF2" w14:textId="77777777" w:rsidR="00C2613D" w:rsidRDefault="00C2613D" w:rsidP="00C2613D">
      <w:pPr>
        <w:contextualSpacing/>
        <w:jc w:val="both"/>
        <w:rPr>
          <w:b/>
          <w:bCs/>
        </w:rPr>
      </w:pPr>
    </w:p>
    <w:p w14:paraId="0F2A2A62" w14:textId="77777777" w:rsidR="00C2613D" w:rsidRDefault="00C2613D" w:rsidP="00C2613D">
      <w:pPr>
        <w:contextualSpacing/>
        <w:jc w:val="both"/>
        <w:rPr>
          <w:b/>
          <w:bCs/>
        </w:rPr>
      </w:pPr>
    </w:p>
    <w:p w14:paraId="63DA618C" w14:textId="77777777" w:rsidR="00C2613D" w:rsidRDefault="00C2613D" w:rsidP="00C2613D">
      <w:pPr>
        <w:contextualSpacing/>
        <w:jc w:val="both"/>
        <w:rPr>
          <w:b/>
          <w:bCs/>
        </w:rPr>
      </w:pPr>
    </w:p>
    <w:p w14:paraId="7ED10598" w14:textId="77777777" w:rsidR="00C2613D" w:rsidRDefault="00C2613D" w:rsidP="00C2613D">
      <w:pPr>
        <w:contextualSpacing/>
        <w:jc w:val="both"/>
        <w:rPr>
          <w:b/>
          <w:bCs/>
        </w:rPr>
      </w:pPr>
    </w:p>
    <w:p w14:paraId="66824163" w14:textId="77777777" w:rsidR="00C2613D" w:rsidRDefault="00C2613D" w:rsidP="00C2613D">
      <w:pPr>
        <w:contextualSpacing/>
        <w:jc w:val="both"/>
        <w:rPr>
          <w:b/>
          <w:bCs/>
        </w:rPr>
      </w:pPr>
    </w:p>
    <w:p w14:paraId="3972BE99" w14:textId="77777777" w:rsidR="00C2613D" w:rsidRDefault="00C2613D" w:rsidP="00C2613D">
      <w:pPr>
        <w:contextualSpacing/>
        <w:jc w:val="both"/>
        <w:rPr>
          <w:b/>
          <w:bCs/>
        </w:rPr>
      </w:pPr>
    </w:p>
    <w:p w14:paraId="592BE39B" w14:textId="77777777" w:rsidR="00C2613D" w:rsidRDefault="00C2613D" w:rsidP="00C2613D">
      <w:pPr>
        <w:contextualSpacing/>
        <w:jc w:val="both"/>
        <w:rPr>
          <w:b/>
          <w:bCs/>
        </w:rPr>
      </w:pPr>
    </w:p>
    <w:p w14:paraId="19743682" w14:textId="77777777" w:rsidR="00C2613D" w:rsidRDefault="00C2613D" w:rsidP="00C2613D">
      <w:pPr>
        <w:contextualSpacing/>
        <w:jc w:val="both"/>
        <w:rPr>
          <w:b/>
          <w:bCs/>
        </w:rPr>
      </w:pPr>
    </w:p>
    <w:p w14:paraId="5066D470" w14:textId="77777777" w:rsidR="00C2613D" w:rsidRDefault="00C2613D" w:rsidP="00C2613D">
      <w:pPr>
        <w:contextualSpacing/>
        <w:jc w:val="both"/>
        <w:rPr>
          <w:b/>
          <w:bCs/>
        </w:rPr>
      </w:pPr>
    </w:p>
    <w:p w14:paraId="152DF851" w14:textId="77777777" w:rsidR="00C2613D" w:rsidRDefault="00C2613D" w:rsidP="00C2613D">
      <w:pPr>
        <w:contextualSpacing/>
        <w:jc w:val="both"/>
        <w:rPr>
          <w:b/>
          <w:bCs/>
        </w:rPr>
      </w:pPr>
    </w:p>
    <w:p w14:paraId="3368DAD3" w14:textId="77777777" w:rsidR="00C2613D" w:rsidRDefault="00C2613D" w:rsidP="00C2613D">
      <w:pPr>
        <w:contextualSpacing/>
        <w:jc w:val="both"/>
        <w:rPr>
          <w:b/>
          <w:bCs/>
        </w:rPr>
      </w:pPr>
    </w:p>
    <w:p w14:paraId="65089D6C" w14:textId="77777777" w:rsidR="00C2613D" w:rsidRDefault="00C2613D" w:rsidP="00C2613D">
      <w:pPr>
        <w:contextualSpacing/>
        <w:jc w:val="both"/>
        <w:rPr>
          <w:b/>
          <w:bCs/>
        </w:rPr>
      </w:pPr>
    </w:p>
    <w:p w14:paraId="20527F33" w14:textId="77777777" w:rsidR="00C2613D" w:rsidRDefault="00C2613D" w:rsidP="00C2613D">
      <w:pPr>
        <w:contextualSpacing/>
        <w:jc w:val="center"/>
        <w:rPr>
          <w:b/>
          <w:bCs/>
        </w:rPr>
      </w:pPr>
      <w:r>
        <w:rPr>
          <w:b/>
          <w:bCs/>
        </w:rPr>
        <w:lastRenderedPageBreak/>
        <w:t>BAB IV</w:t>
      </w:r>
    </w:p>
    <w:p w14:paraId="35978ECD" w14:textId="245EF28E" w:rsidR="00C2613D" w:rsidRPr="00C2613D" w:rsidRDefault="00C2613D" w:rsidP="00C2613D">
      <w:pPr>
        <w:contextualSpacing/>
        <w:jc w:val="center"/>
        <w:rPr>
          <w:b/>
          <w:bCs/>
        </w:rPr>
      </w:pPr>
      <w:r>
        <w:rPr>
          <w:b/>
          <w:bCs/>
        </w:rPr>
        <w:t>PENUTUP</w:t>
      </w:r>
    </w:p>
    <w:p w14:paraId="47D713FC" w14:textId="77777777" w:rsidR="00C2613D" w:rsidRPr="00C2613D" w:rsidRDefault="00C2613D" w:rsidP="00C2613D">
      <w:pPr>
        <w:pStyle w:val="ListParagraph"/>
        <w:numPr>
          <w:ilvl w:val="0"/>
          <w:numId w:val="17"/>
        </w:numPr>
        <w:ind w:left="426" w:hanging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613D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 w14:paraId="2667BED1" w14:textId="1DC7A689" w:rsidR="00142B2E" w:rsidRPr="00C2613D" w:rsidRDefault="00C2613D" w:rsidP="00C2613D">
      <w:pPr>
        <w:pStyle w:val="ListParagraph"/>
        <w:numPr>
          <w:ilvl w:val="0"/>
          <w:numId w:val="17"/>
        </w:numPr>
        <w:ind w:left="426" w:hanging="426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Saran  </w:t>
      </w:r>
    </w:p>
    <w:p w14:paraId="06F3792B" w14:textId="457C0CE9" w:rsidR="00142B2E" w:rsidRDefault="00142B2E" w:rsidP="00142B2E">
      <w:pPr>
        <w:contextualSpacing/>
        <w:jc w:val="both"/>
        <w:rPr>
          <w:b/>
          <w:bCs/>
        </w:rPr>
      </w:pPr>
    </w:p>
    <w:p w14:paraId="43081984" w14:textId="28C7B2BF" w:rsidR="00142B2E" w:rsidRDefault="00142B2E" w:rsidP="00142B2E">
      <w:pPr>
        <w:contextualSpacing/>
        <w:jc w:val="both"/>
        <w:rPr>
          <w:b/>
          <w:bCs/>
        </w:rPr>
      </w:pPr>
    </w:p>
    <w:p w14:paraId="10212268" w14:textId="62319B2A" w:rsidR="00142B2E" w:rsidRDefault="00142B2E" w:rsidP="00142B2E">
      <w:pPr>
        <w:contextualSpacing/>
        <w:jc w:val="both"/>
        <w:rPr>
          <w:b/>
          <w:bCs/>
        </w:rPr>
      </w:pPr>
    </w:p>
    <w:p w14:paraId="241A7A9E" w14:textId="26DEC981" w:rsidR="00142B2E" w:rsidRDefault="00142B2E" w:rsidP="00142B2E">
      <w:pPr>
        <w:contextualSpacing/>
        <w:jc w:val="both"/>
        <w:rPr>
          <w:b/>
          <w:bCs/>
        </w:rPr>
      </w:pPr>
    </w:p>
    <w:p w14:paraId="4BE525FD" w14:textId="30EF49BB" w:rsidR="00142B2E" w:rsidRDefault="00142B2E" w:rsidP="00142B2E">
      <w:pPr>
        <w:contextualSpacing/>
        <w:jc w:val="both"/>
        <w:rPr>
          <w:b/>
          <w:bCs/>
        </w:rPr>
      </w:pPr>
    </w:p>
    <w:p w14:paraId="66EC5735" w14:textId="13DA8903" w:rsidR="00142B2E" w:rsidRDefault="00142B2E" w:rsidP="00142B2E">
      <w:pPr>
        <w:contextualSpacing/>
        <w:jc w:val="both"/>
        <w:rPr>
          <w:b/>
          <w:bCs/>
        </w:rPr>
      </w:pPr>
    </w:p>
    <w:p w14:paraId="41C6FC20" w14:textId="09C32EC5" w:rsidR="00142B2E" w:rsidRDefault="00142B2E" w:rsidP="00142B2E">
      <w:pPr>
        <w:contextualSpacing/>
        <w:jc w:val="both"/>
        <w:rPr>
          <w:b/>
          <w:bCs/>
        </w:rPr>
      </w:pPr>
    </w:p>
    <w:p w14:paraId="1FE5F88F" w14:textId="547D5A3E" w:rsidR="00142B2E" w:rsidRDefault="00142B2E" w:rsidP="00142B2E">
      <w:pPr>
        <w:contextualSpacing/>
        <w:jc w:val="both"/>
        <w:rPr>
          <w:b/>
          <w:bCs/>
        </w:rPr>
      </w:pPr>
    </w:p>
    <w:p w14:paraId="67FBE39F" w14:textId="45584891" w:rsidR="00142B2E" w:rsidRDefault="00142B2E" w:rsidP="00142B2E">
      <w:pPr>
        <w:contextualSpacing/>
        <w:jc w:val="both"/>
        <w:rPr>
          <w:b/>
          <w:bCs/>
        </w:rPr>
      </w:pPr>
    </w:p>
    <w:p w14:paraId="66E4BB8A" w14:textId="6FFB874E" w:rsidR="00142B2E" w:rsidRDefault="00142B2E" w:rsidP="00142B2E">
      <w:pPr>
        <w:contextualSpacing/>
        <w:jc w:val="both"/>
        <w:rPr>
          <w:b/>
          <w:bCs/>
        </w:rPr>
      </w:pPr>
    </w:p>
    <w:p w14:paraId="1F82A3F0" w14:textId="71D7F78A" w:rsidR="00142B2E" w:rsidRDefault="00142B2E" w:rsidP="00142B2E">
      <w:pPr>
        <w:contextualSpacing/>
        <w:jc w:val="both"/>
        <w:rPr>
          <w:b/>
          <w:bCs/>
        </w:rPr>
      </w:pPr>
    </w:p>
    <w:p w14:paraId="054062AC" w14:textId="12160594" w:rsidR="00142B2E" w:rsidRDefault="00142B2E" w:rsidP="00142B2E">
      <w:pPr>
        <w:contextualSpacing/>
        <w:jc w:val="both"/>
        <w:rPr>
          <w:b/>
          <w:bCs/>
        </w:rPr>
      </w:pPr>
    </w:p>
    <w:p w14:paraId="71E0AEDE" w14:textId="53A16C04" w:rsidR="00142B2E" w:rsidRDefault="00142B2E" w:rsidP="00142B2E">
      <w:pPr>
        <w:contextualSpacing/>
        <w:jc w:val="both"/>
        <w:rPr>
          <w:b/>
          <w:bCs/>
        </w:rPr>
      </w:pPr>
    </w:p>
    <w:p w14:paraId="72B9A88C" w14:textId="5783ED8E" w:rsidR="00142B2E" w:rsidRDefault="00142B2E" w:rsidP="00142B2E">
      <w:pPr>
        <w:contextualSpacing/>
        <w:jc w:val="both"/>
        <w:rPr>
          <w:b/>
          <w:bCs/>
        </w:rPr>
      </w:pPr>
    </w:p>
    <w:p w14:paraId="7B3D5399" w14:textId="7ABD0DD0" w:rsidR="00142B2E" w:rsidRDefault="00142B2E" w:rsidP="00142B2E">
      <w:pPr>
        <w:contextualSpacing/>
        <w:jc w:val="both"/>
        <w:rPr>
          <w:b/>
          <w:bCs/>
        </w:rPr>
      </w:pPr>
    </w:p>
    <w:p w14:paraId="41C7E0DE" w14:textId="2C0A8BAD" w:rsidR="00142B2E" w:rsidRDefault="00142B2E" w:rsidP="00142B2E">
      <w:pPr>
        <w:contextualSpacing/>
        <w:jc w:val="both"/>
        <w:rPr>
          <w:b/>
          <w:bCs/>
        </w:rPr>
      </w:pPr>
    </w:p>
    <w:p w14:paraId="2B9D3C52" w14:textId="4A1FF2C6" w:rsidR="00142B2E" w:rsidRDefault="00142B2E" w:rsidP="00142B2E">
      <w:pPr>
        <w:contextualSpacing/>
        <w:jc w:val="both"/>
        <w:rPr>
          <w:b/>
          <w:bCs/>
        </w:rPr>
      </w:pPr>
    </w:p>
    <w:p w14:paraId="46B17FBA" w14:textId="227DEEB2" w:rsidR="00142B2E" w:rsidRDefault="00142B2E" w:rsidP="00142B2E">
      <w:pPr>
        <w:contextualSpacing/>
        <w:jc w:val="both"/>
        <w:rPr>
          <w:b/>
          <w:bCs/>
        </w:rPr>
      </w:pPr>
    </w:p>
    <w:p w14:paraId="543ADA43" w14:textId="70D40DA2" w:rsidR="00142B2E" w:rsidRDefault="00142B2E" w:rsidP="00142B2E">
      <w:pPr>
        <w:contextualSpacing/>
        <w:jc w:val="both"/>
        <w:rPr>
          <w:b/>
          <w:bCs/>
        </w:rPr>
      </w:pPr>
    </w:p>
    <w:p w14:paraId="121C0321" w14:textId="57B0C574" w:rsidR="00142B2E" w:rsidRDefault="00142B2E" w:rsidP="00142B2E">
      <w:pPr>
        <w:contextualSpacing/>
        <w:jc w:val="both"/>
        <w:rPr>
          <w:b/>
          <w:bCs/>
        </w:rPr>
      </w:pPr>
    </w:p>
    <w:p w14:paraId="3393E362" w14:textId="4B870430" w:rsidR="00142B2E" w:rsidRDefault="00142B2E" w:rsidP="00142B2E">
      <w:pPr>
        <w:contextualSpacing/>
        <w:jc w:val="both"/>
        <w:rPr>
          <w:b/>
          <w:bCs/>
        </w:rPr>
      </w:pPr>
    </w:p>
    <w:p w14:paraId="15B87A42" w14:textId="61370121" w:rsidR="00142B2E" w:rsidRDefault="00142B2E" w:rsidP="00142B2E">
      <w:pPr>
        <w:contextualSpacing/>
        <w:jc w:val="both"/>
        <w:rPr>
          <w:b/>
          <w:bCs/>
        </w:rPr>
      </w:pPr>
    </w:p>
    <w:p w14:paraId="16332FF3" w14:textId="44C33267" w:rsidR="00142B2E" w:rsidRDefault="00142B2E" w:rsidP="00142B2E">
      <w:pPr>
        <w:contextualSpacing/>
        <w:jc w:val="both"/>
        <w:rPr>
          <w:b/>
          <w:bCs/>
        </w:rPr>
      </w:pPr>
    </w:p>
    <w:p w14:paraId="0F716AF1" w14:textId="0D206B02" w:rsidR="00142B2E" w:rsidRDefault="00142B2E" w:rsidP="00142B2E">
      <w:pPr>
        <w:contextualSpacing/>
        <w:jc w:val="both"/>
        <w:rPr>
          <w:b/>
          <w:bCs/>
        </w:rPr>
      </w:pPr>
    </w:p>
    <w:p w14:paraId="2FB5DBD5" w14:textId="6EBF4561" w:rsidR="00142B2E" w:rsidRDefault="00142B2E" w:rsidP="00142B2E">
      <w:pPr>
        <w:contextualSpacing/>
        <w:jc w:val="both"/>
        <w:rPr>
          <w:b/>
          <w:bCs/>
        </w:rPr>
      </w:pPr>
    </w:p>
    <w:p w14:paraId="3AD5939F" w14:textId="2E8D1E7E" w:rsidR="00142B2E" w:rsidRDefault="00142B2E" w:rsidP="00142B2E">
      <w:pPr>
        <w:contextualSpacing/>
        <w:jc w:val="both"/>
        <w:rPr>
          <w:b/>
          <w:bCs/>
        </w:rPr>
      </w:pPr>
    </w:p>
    <w:p w14:paraId="76D7988B" w14:textId="4804055B" w:rsidR="00142B2E" w:rsidRDefault="00142B2E" w:rsidP="00142B2E">
      <w:pPr>
        <w:contextualSpacing/>
        <w:jc w:val="both"/>
        <w:rPr>
          <w:b/>
          <w:bCs/>
        </w:rPr>
      </w:pPr>
    </w:p>
    <w:p w14:paraId="5D4E4D72" w14:textId="1FFE0301" w:rsidR="00142B2E" w:rsidRDefault="00142B2E" w:rsidP="00142B2E">
      <w:pPr>
        <w:contextualSpacing/>
        <w:jc w:val="both"/>
        <w:rPr>
          <w:b/>
          <w:bCs/>
        </w:rPr>
      </w:pPr>
    </w:p>
    <w:p w14:paraId="6EC6091D" w14:textId="3E588FE0" w:rsidR="00142B2E" w:rsidRDefault="00142B2E" w:rsidP="00142B2E">
      <w:pPr>
        <w:contextualSpacing/>
        <w:jc w:val="both"/>
        <w:rPr>
          <w:b/>
          <w:bCs/>
        </w:rPr>
      </w:pPr>
    </w:p>
    <w:p w14:paraId="66946568" w14:textId="6603293C" w:rsidR="00142B2E" w:rsidRDefault="00142B2E" w:rsidP="00142B2E">
      <w:pPr>
        <w:contextualSpacing/>
        <w:jc w:val="both"/>
        <w:rPr>
          <w:b/>
          <w:bCs/>
        </w:rPr>
      </w:pPr>
    </w:p>
    <w:p w14:paraId="2251D690" w14:textId="38A11E24" w:rsidR="00142B2E" w:rsidRDefault="00142B2E" w:rsidP="00142B2E">
      <w:pPr>
        <w:contextualSpacing/>
        <w:jc w:val="both"/>
        <w:rPr>
          <w:b/>
          <w:bCs/>
        </w:rPr>
      </w:pPr>
    </w:p>
    <w:p w14:paraId="180E1E07" w14:textId="70A2A8F0" w:rsidR="00142B2E" w:rsidRDefault="00142B2E" w:rsidP="00142B2E">
      <w:pPr>
        <w:contextualSpacing/>
        <w:jc w:val="both"/>
        <w:rPr>
          <w:b/>
          <w:bCs/>
        </w:rPr>
      </w:pPr>
    </w:p>
    <w:p w14:paraId="2B37FA72" w14:textId="1D8FB99D" w:rsidR="00142B2E" w:rsidRDefault="00142B2E" w:rsidP="00142B2E">
      <w:pPr>
        <w:contextualSpacing/>
        <w:jc w:val="both"/>
        <w:rPr>
          <w:b/>
          <w:bCs/>
        </w:rPr>
      </w:pPr>
    </w:p>
    <w:p w14:paraId="2DD0797A" w14:textId="31D11510" w:rsidR="00142B2E" w:rsidRDefault="00142B2E" w:rsidP="00142B2E">
      <w:pPr>
        <w:contextualSpacing/>
        <w:jc w:val="both"/>
        <w:rPr>
          <w:b/>
          <w:bCs/>
        </w:rPr>
      </w:pPr>
    </w:p>
    <w:p w14:paraId="3D21D530" w14:textId="55FC6C20" w:rsidR="00142B2E" w:rsidRDefault="00142B2E" w:rsidP="00142B2E">
      <w:pPr>
        <w:contextualSpacing/>
        <w:jc w:val="both"/>
        <w:rPr>
          <w:b/>
          <w:bCs/>
        </w:rPr>
      </w:pPr>
    </w:p>
    <w:p w14:paraId="4FCCF1B9" w14:textId="046227D8" w:rsidR="00142B2E" w:rsidRDefault="00142B2E" w:rsidP="00142B2E">
      <w:pPr>
        <w:contextualSpacing/>
        <w:jc w:val="both"/>
        <w:rPr>
          <w:b/>
          <w:bCs/>
        </w:rPr>
      </w:pPr>
    </w:p>
    <w:p w14:paraId="449F3095" w14:textId="2A1796ED" w:rsidR="00142B2E" w:rsidRDefault="00142B2E" w:rsidP="00142B2E">
      <w:pPr>
        <w:contextualSpacing/>
        <w:jc w:val="both"/>
        <w:rPr>
          <w:b/>
          <w:bCs/>
        </w:rPr>
      </w:pPr>
    </w:p>
    <w:p w14:paraId="6605D0EC" w14:textId="082CCAE0" w:rsidR="00142B2E" w:rsidRDefault="00142B2E" w:rsidP="00142B2E">
      <w:pPr>
        <w:contextualSpacing/>
        <w:jc w:val="both"/>
        <w:rPr>
          <w:b/>
          <w:bCs/>
        </w:rPr>
      </w:pPr>
    </w:p>
    <w:p w14:paraId="396F9E62" w14:textId="0A1BF97C" w:rsidR="00142B2E" w:rsidRDefault="00142B2E" w:rsidP="00142B2E">
      <w:pPr>
        <w:contextualSpacing/>
        <w:jc w:val="both"/>
        <w:rPr>
          <w:b/>
          <w:bCs/>
        </w:rPr>
      </w:pPr>
    </w:p>
    <w:p w14:paraId="00ADEBD9" w14:textId="2B3D8913" w:rsidR="00142B2E" w:rsidRDefault="00142B2E" w:rsidP="00142B2E">
      <w:pPr>
        <w:contextualSpacing/>
        <w:jc w:val="both"/>
        <w:rPr>
          <w:b/>
          <w:bCs/>
        </w:rPr>
      </w:pPr>
    </w:p>
    <w:p w14:paraId="72C05BF1" w14:textId="77777777" w:rsidR="00142B2E" w:rsidRPr="00142B2E" w:rsidRDefault="00142B2E" w:rsidP="00142B2E">
      <w:pPr>
        <w:contextualSpacing/>
        <w:jc w:val="both"/>
        <w:rPr>
          <w:b/>
          <w:bCs/>
        </w:rPr>
      </w:pPr>
    </w:p>
    <w:sectPr w:rsidR="00142B2E" w:rsidRPr="00142B2E" w:rsidSect="002E3E5B">
      <w:pgSz w:w="11906" w:h="16838"/>
      <w:pgMar w:top="1701" w:right="1701" w:bottom="1701" w:left="2268" w:header="720" w:footer="720" w:gutter="0"/>
      <w:pgNumType w:start="7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571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062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53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684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66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57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48" w:hanging="28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2ED6CA7"/>
    <w:multiLevelType w:val="hybridMultilevel"/>
    <w:tmpl w:val="0C488480"/>
    <w:lvl w:ilvl="0" w:tplc="EC0ABA0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13797"/>
    <w:multiLevelType w:val="hybridMultilevel"/>
    <w:tmpl w:val="D6F8A21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613BF4"/>
    <w:multiLevelType w:val="hybridMultilevel"/>
    <w:tmpl w:val="73363F82"/>
    <w:lvl w:ilvl="0" w:tplc="60925DC8">
      <w:start w:val="1"/>
      <w:numFmt w:val="decimal"/>
      <w:lvlText w:val="4.%1"/>
      <w:lvlJc w:val="left"/>
      <w:pPr>
        <w:ind w:left="18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5583C"/>
    <w:multiLevelType w:val="hybridMultilevel"/>
    <w:tmpl w:val="97FAC77A"/>
    <w:lvl w:ilvl="0" w:tplc="4E36FB2A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D47A5"/>
    <w:multiLevelType w:val="hybridMultilevel"/>
    <w:tmpl w:val="B1DCB35C"/>
    <w:lvl w:ilvl="0" w:tplc="A75620D0">
      <w:start w:val="1"/>
      <w:numFmt w:val="decimal"/>
      <w:lvlText w:val="4.2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56D6"/>
    <w:multiLevelType w:val="hybridMultilevel"/>
    <w:tmpl w:val="53E04362"/>
    <w:lvl w:ilvl="0" w:tplc="B8725E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A5775"/>
    <w:multiLevelType w:val="hybridMultilevel"/>
    <w:tmpl w:val="D196F3C8"/>
    <w:lvl w:ilvl="0" w:tplc="D41007E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03048"/>
    <w:multiLevelType w:val="hybridMultilevel"/>
    <w:tmpl w:val="086A0AB2"/>
    <w:lvl w:ilvl="0" w:tplc="9110AF20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5A3F08"/>
    <w:multiLevelType w:val="hybridMultilevel"/>
    <w:tmpl w:val="AC90B696"/>
    <w:lvl w:ilvl="0" w:tplc="5BD6A8A0">
      <w:start w:val="1"/>
      <w:numFmt w:val="decimal"/>
      <w:lvlText w:val="3.%1.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367FC"/>
    <w:multiLevelType w:val="hybridMultilevel"/>
    <w:tmpl w:val="0D9A4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E080D"/>
    <w:multiLevelType w:val="hybridMultilevel"/>
    <w:tmpl w:val="2E945CCC"/>
    <w:lvl w:ilvl="0" w:tplc="20104BD0">
      <w:start w:val="1"/>
      <w:numFmt w:val="decimal"/>
      <w:lvlText w:val="3.2.%1."/>
      <w:lvlJc w:val="left"/>
      <w:pPr>
        <w:ind w:left="18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86344"/>
    <w:multiLevelType w:val="hybridMultilevel"/>
    <w:tmpl w:val="860AC8AC"/>
    <w:lvl w:ilvl="0" w:tplc="9A6837B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9A6837B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12"/>
  </w:num>
  <w:num w:numId="13">
    <w:abstractNumId w:val="10"/>
  </w:num>
  <w:num w:numId="14">
    <w:abstractNumId w:val="16"/>
  </w:num>
  <w:num w:numId="15">
    <w:abstractNumId w:val="13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B0"/>
    <w:rsid w:val="000160DD"/>
    <w:rsid w:val="00065EC6"/>
    <w:rsid w:val="0008564F"/>
    <w:rsid w:val="00142B2E"/>
    <w:rsid w:val="00153C05"/>
    <w:rsid w:val="00275A5E"/>
    <w:rsid w:val="002A5CD9"/>
    <w:rsid w:val="002E3E5B"/>
    <w:rsid w:val="003724FF"/>
    <w:rsid w:val="00380E7E"/>
    <w:rsid w:val="00385D04"/>
    <w:rsid w:val="00501881"/>
    <w:rsid w:val="00683E7E"/>
    <w:rsid w:val="00690F31"/>
    <w:rsid w:val="007341B0"/>
    <w:rsid w:val="007766F6"/>
    <w:rsid w:val="00783A0D"/>
    <w:rsid w:val="00832C37"/>
    <w:rsid w:val="00864A5B"/>
    <w:rsid w:val="00864E29"/>
    <w:rsid w:val="00A719C7"/>
    <w:rsid w:val="00A72A3E"/>
    <w:rsid w:val="00AC6093"/>
    <w:rsid w:val="00BD0811"/>
    <w:rsid w:val="00C2613D"/>
    <w:rsid w:val="00C807C4"/>
    <w:rsid w:val="00D06E7D"/>
    <w:rsid w:val="00EA1567"/>
    <w:rsid w:val="00EA3DB1"/>
    <w:rsid w:val="00F8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A645EF"/>
  <w15:chartTrackingRefBased/>
  <w15:docId w15:val="{0E52A078-1979-4187-8854-F6EEDD8F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E w:val="0"/>
    </w:pPr>
    <w:rPr>
      <w:color w:val="000000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1">
    <w:name w:val="WW8Num2z1"/>
    <w:rPr>
      <w:b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b/>
    </w:rPr>
  </w:style>
  <w:style w:type="character" w:customStyle="1" w:styleId="WW8Num5z1">
    <w:name w:val="WW8Num5z1"/>
    <w:rPr>
      <w:b/>
    </w:rPr>
  </w:style>
  <w:style w:type="character" w:customStyle="1" w:styleId="WW8Num8z0">
    <w:name w:val="WW8Num8z0"/>
    <w:rPr>
      <w:b w:val="0"/>
    </w:rPr>
  </w:style>
  <w:style w:type="character" w:customStyle="1" w:styleId="WW8Num13z0">
    <w:name w:val="WW8Num13z0"/>
    <w:rPr>
      <w:b/>
    </w:rPr>
  </w:style>
  <w:style w:type="character" w:customStyle="1" w:styleId="WW8Num15z1">
    <w:name w:val="WW8Num15z1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DefaultParagraphFont1">
    <w:name w:val="WW-Default Paragraph Font1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 w:val="0"/>
    </w:rPr>
  </w:style>
  <w:style w:type="character" w:customStyle="1" w:styleId="WW-DefaultParagraphFont11">
    <w:name w:val="WW-Default Paragraph Font11"/>
  </w:style>
  <w:style w:type="character" w:customStyle="1" w:styleId="WW-Absatz-Standardschriftart1">
    <w:name w:val="WW-Absatz-Standardschriftart1"/>
  </w:style>
  <w:style w:type="character" w:customStyle="1" w:styleId="WW-DefaultParagraphFont111">
    <w:name w:val="WW-Default Paragraph Font11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-DefaultParagraphFont1111">
    <w:name w:val="WW-Default Paragraph Font1111"/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umberingSymbols">
    <w:name w:val="Numbering Symbols"/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character" w:customStyle="1" w:styleId="FooterChar">
    <w:name w:val="Footer Char"/>
    <w:rPr>
      <w:sz w:val="24"/>
      <w:szCs w:val="24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id-ID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WW-Default">
    <w:name w:val="WW-Default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styleId="Header">
    <w:name w:val="header"/>
    <w:basedOn w:val="Normal"/>
    <w:pPr>
      <w:suppressAutoHyphens w:val="0"/>
    </w:p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Default1">
    <w:name w:val="WW-Default1"/>
    <w:pPr>
      <w:suppressAutoHyphens/>
      <w:autoSpaceDE w:val="0"/>
    </w:pPr>
    <w:rPr>
      <w:color w:val="000000"/>
      <w:sz w:val="24"/>
      <w:szCs w:val="24"/>
      <w:lang w:val="en-US" w:eastAsia="zh-CN"/>
    </w:rPr>
  </w:style>
  <w:style w:type="paragraph" w:customStyle="1" w:styleId="WW-Default12">
    <w:name w:val="WW-Default12"/>
    <w:pPr>
      <w:suppressAutoHyphens/>
      <w:autoSpaceDE w:val="0"/>
    </w:pPr>
    <w:rPr>
      <w:color w:val="000000"/>
      <w:sz w:val="24"/>
      <w:szCs w:val="24"/>
      <w:lang w:val="en-US"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DejaVu Sans" w:cs="Lohit Hindi"/>
      <w:kern w:val="1"/>
      <w:sz w:val="24"/>
      <w:szCs w:val="24"/>
      <w:lang w:val="en-US" w:eastAsia="zh-CN" w:bidi="hi-IN"/>
    </w:rPr>
  </w:style>
  <w:style w:type="paragraph" w:customStyle="1" w:styleId="FrameContents0">
    <w:name w:val="Frame Contents"/>
    <w:basedOn w:val="BodyText"/>
  </w:style>
  <w:style w:type="paragraph" w:customStyle="1" w:styleId="Default">
    <w:name w:val="Default"/>
    <w:rsid w:val="00783A0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Alif</dc:creator>
  <cp:keywords/>
  <cp:lastModifiedBy>Nuri Islamy</cp:lastModifiedBy>
  <cp:revision>32</cp:revision>
  <cp:lastPrinted>2013-10-02T01:45:00Z</cp:lastPrinted>
  <dcterms:created xsi:type="dcterms:W3CDTF">2014-10-01T03:48:00Z</dcterms:created>
  <dcterms:modified xsi:type="dcterms:W3CDTF">2021-10-18T14:27:00Z</dcterms:modified>
</cp:coreProperties>
</file>